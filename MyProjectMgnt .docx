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70C23EE0">
                <wp:simplePos x="0" y="0"/>
                <wp:positionH relativeFrom="column">
                  <wp:posOffset>-375920</wp:posOffset>
                </wp:positionH>
                <wp:positionV relativeFrom="paragraph">
                  <wp:posOffset>-122555</wp:posOffset>
                </wp:positionV>
                <wp:extent cx="1653871" cy="7620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E7B720A" w:rsid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30D2A760" wp14:editId="7CE78393">
                                  <wp:extent cx="1466850" cy="664210"/>
                                  <wp:effectExtent l="0" t="0" r="0" b="2540"/>
                                  <wp:docPr id="4" name="Hình ảnh 4" descr="Ảnh có chứa mẫu họa&#10;&#10;Mô tả được tạo với mức tin cậy ca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_company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F0B7E6" w14:textId="77777777" w:rsidR="008E6325" w:rsidRPr="001501A9" w:rsidRDefault="008E6325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9.6pt;margin-top:-9.65pt;width:130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" fillcolor="white [3201]" strokeweight=".5pt">
                <v:textbox>
                  <w:txbxContent>
                    <w:p w14:paraId="43F0BF96" w14:textId="0E7B720A" w:rsid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30D2A760" wp14:editId="7CE78393">
                            <wp:extent cx="1466850" cy="664210"/>
                            <wp:effectExtent l="0" t="0" r="0" b="2540"/>
                            <wp:docPr id="4" name="Hình ảnh 4" descr="Ảnh có chứa mẫu họa&#10;&#10;Mô tả được tạo với mức tin cậy ca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_company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664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F0B7E6" w14:textId="77777777" w:rsidR="008E6325" w:rsidRPr="001501A9" w:rsidRDefault="008E6325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E91D09F" w:rsidR="00F34A9B" w:rsidRPr="009A57EC" w:rsidRDefault="008E6325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PAKME</w:t>
      </w:r>
    </w:p>
    <w:p w14:paraId="0F5FE940" w14:textId="3F87592F" w:rsidR="00F34A9B" w:rsidRPr="008E6325" w:rsidRDefault="008E6325" w:rsidP="008E6325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 xml:space="preserve">App </w:t>
      </w:r>
      <w:proofErr w:type="spellStart"/>
      <w:r>
        <w:rPr>
          <w:b/>
          <w:i/>
          <w:sz w:val="42"/>
        </w:rPr>
        <w:t>tìm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chỗ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đỗ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FD6EE70" w:rsidR="00F34A9B" w:rsidRPr="0017102C" w:rsidRDefault="008E6325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AC416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AC416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AC416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AC416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AC416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AC416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AC416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AC416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6D906E6" w:rsidR="00727431" w:rsidRPr="009A4C41" w:rsidRDefault="008E6325" w:rsidP="00967197">
            <w:r>
              <w:t>17/12/2018</w:t>
            </w:r>
          </w:p>
        </w:tc>
        <w:tc>
          <w:tcPr>
            <w:tcW w:w="3095" w:type="dxa"/>
          </w:tcPr>
          <w:p w14:paraId="33CC2B2A" w14:textId="38DE7830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Bản</w:t>
            </w:r>
            <w:proofErr w:type="spellEnd"/>
            <w:r>
              <w:t xml:space="preserve"> demo</w:t>
            </w:r>
          </w:p>
        </w:tc>
        <w:tc>
          <w:tcPr>
            <w:tcW w:w="1148" w:type="dxa"/>
          </w:tcPr>
          <w:p w14:paraId="3AA0C2F9" w14:textId="4E0492E2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5B85">
              <w:t>.</w:t>
            </w:r>
            <w:r>
              <w:t>0</w:t>
            </w:r>
          </w:p>
        </w:tc>
        <w:tc>
          <w:tcPr>
            <w:tcW w:w="1552" w:type="dxa"/>
          </w:tcPr>
          <w:p w14:paraId="4464A6B2" w14:textId="68D6D4C3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Quang</w:t>
            </w:r>
          </w:p>
        </w:tc>
        <w:tc>
          <w:tcPr>
            <w:tcW w:w="1440" w:type="dxa"/>
          </w:tcPr>
          <w:p w14:paraId="645BC524" w14:textId="53567A08" w:rsidR="00727431" w:rsidRPr="009A4C41" w:rsidRDefault="008E632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F7F8880" w:rsidR="00727431" w:rsidRPr="009A4C41" w:rsidRDefault="00727431" w:rsidP="00967197"/>
        </w:tc>
        <w:tc>
          <w:tcPr>
            <w:tcW w:w="3095" w:type="dxa"/>
          </w:tcPr>
          <w:p w14:paraId="1833F08E" w14:textId="3CD12B8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4DEE9FF6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AA461A8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0A76113A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384790D8" w:rsidR="00587AEE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vòng</w:t>
      </w:r>
      <w:proofErr w:type="spellEnd"/>
      <w:r>
        <w:rPr>
          <w:sz w:val="24"/>
          <w:szCs w:val="24"/>
        </w:rPr>
        <w:t xml:space="preserve"> “1 </w:t>
      </w:r>
      <w:proofErr w:type="spellStart"/>
      <w:r>
        <w:rPr>
          <w:sz w:val="24"/>
          <w:szCs w:val="24"/>
        </w:rPr>
        <w:t>nốt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nhạc</w:t>
      </w:r>
      <w:proofErr w:type="spellEnd"/>
      <w:r>
        <w:rPr>
          <w:sz w:val="24"/>
          <w:szCs w:val="24"/>
        </w:rPr>
        <w:t>”.</w:t>
      </w:r>
    </w:p>
    <w:p w14:paraId="0E2FB5D3" w14:textId="4F179DDD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lắng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lo </w:t>
      </w:r>
      <w:proofErr w:type="spellStart"/>
      <w:r>
        <w:rPr>
          <w:sz w:val="24"/>
          <w:szCs w:val="24"/>
        </w:rPr>
        <w:t>sợ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chiêu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Với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bạn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chỉ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nhập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điểm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đến</w:t>
      </w:r>
      <w:proofErr w:type="spellEnd"/>
      <w:r w:rsidR="00F261E7">
        <w:rPr>
          <w:sz w:val="24"/>
          <w:szCs w:val="24"/>
        </w:rPr>
        <w:t xml:space="preserve">, </w:t>
      </w:r>
      <w:proofErr w:type="spellStart"/>
      <w:r w:rsidR="00F261E7">
        <w:rPr>
          <w:sz w:val="24"/>
          <w:szCs w:val="24"/>
        </w:rPr>
        <w:t>PakMe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sẽ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cung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cấp</w:t>
      </w:r>
      <w:proofErr w:type="spellEnd"/>
      <w:r w:rsidR="00F261E7">
        <w:rPr>
          <w:sz w:val="24"/>
          <w:szCs w:val="24"/>
        </w:rPr>
        <w:t xml:space="preserve"> chi </w:t>
      </w:r>
      <w:proofErr w:type="spellStart"/>
      <w:r w:rsidR="00F261E7">
        <w:rPr>
          <w:sz w:val="24"/>
          <w:szCs w:val="24"/>
        </w:rPr>
        <w:t>tiết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về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nơi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đậu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xe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gần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28B31580" w14:textId="4EA804C5" w:rsidR="004B2711" w:rsidRDefault="004B2711" w:rsidP="00587A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Nhữ</w:t>
      </w:r>
      <w:r w:rsidR="00F261E7">
        <w:rPr>
          <w:sz w:val="24"/>
          <w:szCs w:val="24"/>
        </w:rPr>
        <w:t>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tính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năng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mà</w:t>
      </w:r>
      <w:proofErr w:type="spellEnd"/>
      <w:r w:rsidR="00F261E7">
        <w:rPr>
          <w:sz w:val="24"/>
          <w:szCs w:val="24"/>
        </w:rPr>
        <w:t xml:space="preserve"> </w:t>
      </w:r>
      <w:proofErr w:type="spellStart"/>
      <w:r w:rsidR="00F261E7">
        <w:rPr>
          <w:sz w:val="24"/>
          <w:szCs w:val="24"/>
        </w:rPr>
        <w:t>PakM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0EBA8F8" w14:textId="5D7BBBE6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6EE44722" w14:textId="63498DA0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7CB2013" w14:textId="3085BC28" w:rsidR="004B2711" w:rsidRDefault="004B2711" w:rsidP="004B2711">
      <w:pPr>
        <w:pStyle w:val="oancuaDanhsach"/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159015B0" w14:textId="15246E77" w:rsidR="004B2711" w:rsidRPr="004B2711" w:rsidRDefault="00F261E7" w:rsidP="004B271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PakM</w:t>
      </w:r>
      <w:r w:rsidR="004B2711">
        <w:rPr>
          <w:sz w:val="24"/>
          <w:szCs w:val="24"/>
        </w:rPr>
        <w:t>e</w:t>
      </w:r>
      <w:proofErr w:type="spellEnd"/>
      <w:r w:rsidR="004B2711">
        <w:rPr>
          <w:sz w:val="24"/>
          <w:szCs w:val="24"/>
        </w:rPr>
        <w:t>-</w:t>
      </w:r>
      <w:r w:rsidR="00555609">
        <w:rPr>
          <w:sz w:val="24"/>
          <w:szCs w:val="24"/>
        </w:rPr>
        <w:t xml:space="preserve"> app </w:t>
      </w:r>
      <w:proofErr w:type="spellStart"/>
      <w:r w:rsidR="00555609">
        <w:rPr>
          <w:sz w:val="24"/>
          <w:szCs w:val="24"/>
        </w:rPr>
        <w:t>của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tương</w:t>
      </w:r>
      <w:proofErr w:type="spellEnd"/>
      <w:r w:rsidR="00555609">
        <w:rPr>
          <w:sz w:val="24"/>
          <w:szCs w:val="24"/>
        </w:rPr>
        <w:t xml:space="preserve"> </w:t>
      </w:r>
      <w:proofErr w:type="spellStart"/>
      <w:r w:rsidR="00555609">
        <w:rPr>
          <w:sz w:val="24"/>
          <w:szCs w:val="24"/>
        </w:rPr>
        <w:t>lai</w:t>
      </w:r>
      <w:proofErr w:type="spellEnd"/>
      <w:r w:rsidR="00555609">
        <w:rPr>
          <w:sz w:val="24"/>
          <w:szCs w:val="24"/>
        </w:rPr>
        <w:t>.</w:t>
      </w:r>
    </w:p>
    <w:p w14:paraId="5E1510E8" w14:textId="23360A6C" w:rsidR="00A62F4F" w:rsidRDefault="00A62F4F" w:rsidP="00A62F4F">
      <w:pPr>
        <w:pStyle w:val="u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u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720FF1AA" w:rsidR="0058075C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943C23">
        <w:rPr>
          <w:sz w:val="24"/>
          <w:szCs w:val="24"/>
        </w:rPr>
        <w:t>Trần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Cảnh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Tuấn</w:t>
      </w:r>
      <w:proofErr w:type="spellEnd"/>
    </w:p>
    <w:p w14:paraId="68B706A9" w14:textId="0B794431" w:rsidR="00943C23" w:rsidRDefault="00943C23" w:rsidP="00943C23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0362894567</w:t>
      </w:r>
    </w:p>
    <w:p w14:paraId="4639D53B" w14:textId="6D07D0A6" w:rsidR="00943C23" w:rsidRDefault="00943C23" w:rsidP="00943C23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tuantc@gmail.com</w:t>
      </w:r>
    </w:p>
    <w:p w14:paraId="64F217B5" w14:textId="61ECA585" w:rsidR="00481AF0" w:rsidRDefault="00481AF0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>:</w:t>
      </w:r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Phí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Đức</w:t>
      </w:r>
      <w:proofErr w:type="spellEnd"/>
      <w:r w:rsidR="00943C23">
        <w:rPr>
          <w:sz w:val="24"/>
          <w:szCs w:val="24"/>
        </w:rPr>
        <w:t xml:space="preserve"> </w:t>
      </w:r>
      <w:proofErr w:type="spellStart"/>
      <w:r w:rsidR="00943C23">
        <w:rPr>
          <w:sz w:val="24"/>
          <w:szCs w:val="24"/>
        </w:rPr>
        <w:t>Hoàng</w:t>
      </w:r>
      <w:proofErr w:type="spellEnd"/>
    </w:p>
    <w:p w14:paraId="546FA4BC" w14:textId="77777777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0810081008</w:t>
      </w:r>
    </w:p>
    <w:p w14:paraId="4E96BD5A" w14:textId="61696711" w:rsidR="00CA4C77" w:rsidRP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Email:hoangpd</w:t>
      </w:r>
      <w:r>
        <w:rPr>
          <w:sz w:val="24"/>
          <w:szCs w:val="24"/>
        </w:rPr>
        <w:t>_0810</w:t>
      </w:r>
      <w:r>
        <w:rPr>
          <w:sz w:val="24"/>
          <w:szCs w:val="24"/>
        </w:rPr>
        <w:t>@gmail.com</w:t>
      </w:r>
      <w:proofErr w:type="gramEnd"/>
    </w:p>
    <w:p w14:paraId="550214F8" w14:textId="423F67F2" w:rsidR="00CA4C77" w:rsidRDefault="00CA4C77" w:rsidP="00481AF0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158379EC" w14:textId="0A3EB27C" w:rsidR="00CA4C77" w:rsidRDefault="00CA4C77" w:rsidP="00CA4C77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0388888888</w:t>
      </w:r>
    </w:p>
    <w:p w14:paraId="2251F2E6" w14:textId="053034C0" w:rsidR="00CA4C77" w:rsidRDefault="00CA4C77" w:rsidP="00CA4C77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huonglt@gmail.com</w:t>
      </w:r>
    </w:p>
    <w:p w14:paraId="325B59B4" w14:textId="709834A7" w:rsidR="0058075C" w:rsidRDefault="00587AEE" w:rsidP="0058075C">
      <w:pPr>
        <w:pStyle w:val="u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1A28E148" w14:textId="08F46C46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23EA7AB2" w14:textId="5833C17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0369696969</w:t>
      </w:r>
    </w:p>
    <w:p w14:paraId="54925962" w14:textId="0AB3A590" w:rsidR="005C283D" w:rsidRPr="005C283D" w:rsidRDefault="005C283D" w:rsidP="005C283D">
      <w:pPr>
        <w:rPr>
          <w:sz w:val="24"/>
          <w:szCs w:val="24"/>
        </w:rPr>
      </w:pPr>
      <w:r>
        <w:rPr>
          <w:sz w:val="24"/>
          <w:szCs w:val="24"/>
        </w:rPr>
        <w:tab/>
        <w:t>Email: lamnt@laq.com</w:t>
      </w:r>
    </w:p>
    <w:p w14:paraId="2E62F560" w14:textId="28E32BC1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E12458F" w14:textId="6C318D72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0312344321</w:t>
      </w:r>
    </w:p>
    <w:p w14:paraId="440C2E79" w14:textId="2535E607" w:rsid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antv@laq.com</w:t>
      </w:r>
    </w:p>
    <w:p w14:paraId="12EBEB06" w14:textId="1FC65DAE" w:rsidR="005C283D" w:rsidRDefault="005C283D" w:rsidP="005C283D">
      <w:pPr>
        <w:pStyle w:val="oancuaDanhsac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1804AC76" w14:textId="28A07E5A" w:rsidR="005C283D" w:rsidRDefault="005C283D" w:rsidP="005C283D">
      <w:pPr>
        <w:pStyle w:val="oancuaDanhsach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>: 0368226868</w:t>
      </w:r>
    </w:p>
    <w:p w14:paraId="025AC51D" w14:textId="0C2668A9" w:rsidR="0058075C" w:rsidRPr="005C283D" w:rsidRDefault="005C283D" w:rsidP="005C283D">
      <w:pPr>
        <w:pStyle w:val="oancuaDanhsach"/>
        <w:ind w:left="720"/>
        <w:rPr>
          <w:sz w:val="24"/>
          <w:szCs w:val="24"/>
        </w:rPr>
      </w:pPr>
      <w:r>
        <w:rPr>
          <w:sz w:val="24"/>
          <w:szCs w:val="24"/>
        </w:rPr>
        <w:t>Email: quangdt@laq.com</w:t>
      </w:r>
    </w:p>
    <w:p w14:paraId="1E7F1130" w14:textId="28ABA053" w:rsidR="00587AEE" w:rsidRDefault="00587AEE" w:rsidP="00587AEE">
      <w:pPr>
        <w:pStyle w:val="u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</w:t>
      </w:r>
      <w:r w:rsidR="002B3B01">
        <w:t>ng</w:t>
      </w:r>
      <w:bookmarkEnd w:id="4"/>
      <w:proofErr w:type="spellEnd"/>
    </w:p>
    <w:p w14:paraId="6CDF1CF5" w14:textId="57CDAAE8" w:rsidR="002B3B01" w:rsidRPr="005A1EE6" w:rsidRDefault="005A1EE6" w:rsidP="005A1EE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 w:rsidRPr="005A1EE6">
        <w:rPr>
          <w:sz w:val="24"/>
          <w:szCs w:val="24"/>
        </w:rPr>
        <w:t>Khách</w:t>
      </w:r>
      <w:proofErr w:type="spellEnd"/>
      <w:r w:rsidRPr="005A1EE6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</w:t>
      </w:r>
      <w:r w:rsidRPr="005A1EE6">
        <w:rPr>
          <w:sz w:val="24"/>
          <w:szCs w:val="24"/>
        </w:rPr>
        <w:t>ng</w:t>
      </w:r>
      <w:proofErr w:type="spellEnd"/>
      <w:r w:rsidRPr="005A1EE6">
        <w:rPr>
          <w:sz w:val="24"/>
          <w:szCs w:val="24"/>
        </w:rPr>
        <w:t xml:space="preserve"> :</w:t>
      </w:r>
      <w:proofErr w:type="gramEnd"/>
    </w:p>
    <w:p w14:paraId="16B8BE09" w14:textId="08226299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Tuấn</w:t>
      </w:r>
      <w:proofErr w:type="spellEnd"/>
    </w:p>
    <w:p w14:paraId="2A2D32AB" w14:textId="0190D963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4FDED5CE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Hoàng</w:t>
      </w:r>
      <w:proofErr w:type="spellEnd"/>
    </w:p>
    <w:p w14:paraId="1E8E67FF" w14:textId="30ADDCD1" w:rsidR="005A1EE6" w:rsidRPr="00CA4C77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</w:p>
    <w:p w14:paraId="583857CF" w14:textId="77777777" w:rsidR="005A1EE6" w:rsidRDefault="005A1EE6" w:rsidP="005A1EE6">
      <w:pPr>
        <w:pStyle w:val="oancuaDanhsach"/>
        <w:numPr>
          <w:ilvl w:val="0"/>
          <w:numId w:val="35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Hương</w:t>
      </w:r>
      <w:proofErr w:type="spellEnd"/>
    </w:p>
    <w:p w14:paraId="3EBAAAD6" w14:textId="77777777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</w:p>
    <w:p w14:paraId="45A3806E" w14:textId="37B4CDE4" w:rsidR="005A1EE6" w:rsidRPr="005A1EE6" w:rsidRDefault="005A1EE6" w:rsidP="005A1EE6">
      <w:pPr>
        <w:pStyle w:val="oancuaDanhsach"/>
        <w:numPr>
          <w:ilvl w:val="0"/>
          <w:numId w:val="37"/>
        </w:numPr>
      </w:pPr>
      <w:r w:rsidRPr="005A1EE6">
        <w:rPr>
          <w:sz w:val="24"/>
          <w:szCs w:val="24"/>
        </w:rPr>
        <w:t>Công</w:t>
      </w:r>
      <w:proofErr w:type="spellEnd"/>
      <w:r w:rsidRPr="005A1EE6">
        <w:rPr>
          <w:sz w:val="24"/>
          <w:szCs w:val="24"/>
        </w:rPr>
        <w:t xml:space="preserve"> </w:t>
      </w:r>
      <w:proofErr w:type="gramStart"/>
      <w:r w:rsidRPr="005A1EE6">
        <w:rPr>
          <w:sz w:val="24"/>
          <w:szCs w:val="24"/>
        </w:rPr>
        <w:t>ty :</w:t>
      </w:r>
      <w:proofErr w:type="gramEnd"/>
    </w:p>
    <w:p w14:paraId="1F0A32DA" w14:textId="1FE07276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Lâm</w:t>
      </w:r>
      <w:proofErr w:type="spellEnd"/>
    </w:p>
    <w:p w14:paraId="0093EDD7" w14:textId="4F64302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0D8939AC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An</w:t>
      </w:r>
    </w:p>
    <w:p w14:paraId="2810A138" w14:textId="54A735BE" w:rsidR="005A1EE6" w:rsidRDefault="005A1EE6" w:rsidP="005A1EE6">
      <w:pPr>
        <w:pStyle w:val="oancuaDanhsac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Sale,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14:paraId="21059DBD" w14:textId="77777777" w:rsidR="005A1EE6" w:rsidRDefault="005A1EE6" w:rsidP="005A1EE6">
      <w:pPr>
        <w:pStyle w:val="oancuaDanhsach"/>
        <w:numPr>
          <w:ilvl w:val="0"/>
          <w:numId w:val="36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Quang</w:t>
      </w:r>
    </w:p>
    <w:p w14:paraId="0C81500B" w14:textId="0553B66D" w:rsidR="005325D6" w:rsidRPr="005325D6" w:rsidRDefault="005A1EE6" w:rsidP="005A1EE6">
      <w:pPr>
        <w:pStyle w:val="oancuaDanhsach"/>
        <w:ind w:left="1080"/>
      </w:pP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trò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Tester</w:t>
      </w:r>
    </w:p>
    <w:p w14:paraId="19223475" w14:textId="1F7601BD" w:rsidR="00F16A81" w:rsidRDefault="00F16A81" w:rsidP="00F16A81">
      <w:pPr>
        <w:pStyle w:val="u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03C3408A" w:rsidR="00344D7B" w:rsidRDefault="00344D7B" w:rsidP="00A9178E">
      <w:pPr>
        <w:pStyle w:val="u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057376">
        <w:t>hàng</w:t>
      </w:r>
      <w:bookmarkEnd w:id="6"/>
      <w:proofErr w:type="spellEnd"/>
    </w:p>
    <w:p w14:paraId="334ABE4C" w14:textId="7D18AE2A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</w:t>
      </w:r>
      <w:proofErr w:type="spellEnd"/>
    </w:p>
    <w:p w14:paraId="36DE7D57" w14:textId="3D0C2650" w:rsidR="00057376" w:rsidRDefault="00057376" w:rsidP="00057376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các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bãi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đỗ</w:t>
      </w:r>
      <w:proofErr w:type="spellEnd"/>
      <w:r w:rsidR="009E1436">
        <w:rPr>
          <w:sz w:val="24"/>
          <w:szCs w:val="24"/>
        </w:rPr>
        <w:t xml:space="preserve"> </w:t>
      </w:r>
      <w:proofErr w:type="spellStart"/>
      <w:r w:rsidR="009E1436">
        <w:rPr>
          <w:sz w:val="24"/>
          <w:szCs w:val="24"/>
        </w:rPr>
        <w:t>xe</w:t>
      </w:r>
      <w:proofErr w:type="spellEnd"/>
      <w:r w:rsidR="009E1436">
        <w:rPr>
          <w:sz w:val="24"/>
          <w:szCs w:val="24"/>
        </w:rPr>
        <w:t xml:space="preserve"> ở </w:t>
      </w:r>
      <w:proofErr w:type="spellStart"/>
      <w:r w:rsidR="009E1436">
        <w:rPr>
          <w:sz w:val="24"/>
          <w:szCs w:val="24"/>
        </w:rPr>
        <w:t>gần</w:t>
      </w:r>
      <w:proofErr w:type="spellEnd"/>
    </w:p>
    <w:p w14:paraId="3A99BFFB" w14:textId="3A74E8DD" w:rsidR="009E1436" w:rsidRPr="004B6957" w:rsidRDefault="009E1436" w:rsidP="004B6957">
      <w:pPr>
        <w:pStyle w:val="oancuaDanhsach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702A8DB8" w14:textId="102DDBA3" w:rsidR="00693FC8" w:rsidRPr="00693FC8" w:rsidRDefault="00947316" w:rsidP="00693FC8">
      <w:pPr>
        <w:pStyle w:val="u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</w:t>
      </w:r>
      <w:bookmarkEnd w:id="7"/>
      <w:r w:rsidR="00500EB3">
        <w:t>ụ</w:t>
      </w:r>
      <w:proofErr w:type="spellEnd"/>
    </w:p>
    <w:p w14:paraId="325DBDCA" w14:textId="0E10FD14" w:rsidR="00693FC8" w:rsidRDefault="00693FC8" w:rsidP="00693FC8">
      <w:pPr>
        <w:rPr>
          <w:sz w:val="24"/>
          <w:szCs w:val="24"/>
        </w:rPr>
      </w:pPr>
    </w:p>
    <w:p w14:paraId="3CC9AE2D" w14:textId="78B8C830" w:rsidR="00693FC8" w:rsidRDefault="00693FC8" w:rsidP="00693FC8">
      <w:pPr>
        <w:rPr>
          <w:sz w:val="24"/>
          <w:szCs w:val="24"/>
        </w:rPr>
      </w:pPr>
    </w:p>
    <w:p w14:paraId="63E4DB96" w14:textId="5DC8F6F6" w:rsidR="00693FC8" w:rsidRDefault="00693FC8" w:rsidP="00693FC8">
      <w:pPr>
        <w:rPr>
          <w:sz w:val="24"/>
          <w:szCs w:val="24"/>
        </w:rPr>
      </w:pPr>
    </w:p>
    <w:p w14:paraId="01B723AC" w14:textId="69E02AF7" w:rsidR="00693FC8" w:rsidRDefault="00693FC8" w:rsidP="00693FC8">
      <w:pPr>
        <w:rPr>
          <w:sz w:val="24"/>
          <w:szCs w:val="24"/>
        </w:rPr>
      </w:pPr>
    </w:p>
    <w:p w14:paraId="57DD2963" w14:textId="5A899BC5" w:rsidR="00693FC8" w:rsidRDefault="00693FC8" w:rsidP="00693FC8">
      <w:pPr>
        <w:rPr>
          <w:sz w:val="24"/>
          <w:szCs w:val="24"/>
        </w:rPr>
      </w:pPr>
    </w:p>
    <w:p w14:paraId="6C29C87A" w14:textId="19FCF073" w:rsidR="00693FC8" w:rsidRDefault="00693FC8" w:rsidP="00693FC8">
      <w:pPr>
        <w:rPr>
          <w:sz w:val="24"/>
          <w:szCs w:val="24"/>
        </w:rPr>
      </w:pPr>
    </w:p>
    <w:p w14:paraId="17A136A2" w14:textId="1EB9A9F0" w:rsidR="00693FC8" w:rsidRDefault="00693FC8" w:rsidP="00693FC8">
      <w:pPr>
        <w:rPr>
          <w:sz w:val="24"/>
          <w:szCs w:val="24"/>
        </w:rPr>
      </w:pPr>
    </w:p>
    <w:p w14:paraId="53B921CC" w14:textId="229281B5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D5306" wp14:editId="6CF3AE6C">
                <wp:simplePos x="0" y="0"/>
                <wp:positionH relativeFrom="column">
                  <wp:posOffset>899160</wp:posOffset>
                </wp:positionH>
                <wp:positionV relativeFrom="paragraph">
                  <wp:posOffset>-31115</wp:posOffset>
                </wp:positionV>
                <wp:extent cx="1104900" cy="3162300"/>
                <wp:effectExtent l="0" t="0" r="19050" b="19050"/>
                <wp:wrapNone/>
                <wp:docPr id="21" name="Mũi tên: Cong Trá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31623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0E6E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Mũi tên: Cong Trái 21" o:spid="_x0000_s1026" type="#_x0000_t103" style="position:absolute;margin-left:70.8pt;margin-top:-2.45pt;width:87pt;height:249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" adj="17827,20657,5400" fillcolor="white [3201]" strokecolor="black [3200]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5A662" wp14:editId="4E898810">
                <wp:simplePos x="0" y="0"/>
                <wp:positionH relativeFrom="margin">
                  <wp:posOffset>3338830</wp:posOffset>
                </wp:positionH>
                <wp:positionV relativeFrom="paragraph">
                  <wp:posOffset>6350</wp:posOffset>
                </wp:positionV>
                <wp:extent cx="819150" cy="1819275"/>
                <wp:effectExtent l="0" t="0" r="19050" b="28575"/>
                <wp:wrapNone/>
                <wp:docPr id="16" name="Mũi tên: Cong Phả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18192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3FFB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Mũi tên: Cong Phải 16" o:spid="_x0000_s1026" type="#_x0000_t102" style="position:absolute;margin-left:262.9pt;margin-top:.5pt;width:64.5pt;height:143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" adj="16737,20384,16200" fillcolor="white [3201]" strokecolor="black [3200]" strokeweight="2pt">
                <w10:wrap anchorx="margin"/>
              </v:shape>
            </w:pict>
          </mc:Fallback>
        </mc:AlternateContent>
      </w:r>
      <w:r w:rsidR="00693F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903BB" wp14:editId="7F14B968">
                <wp:simplePos x="0" y="0"/>
                <wp:positionH relativeFrom="column">
                  <wp:posOffset>2062480</wp:posOffset>
                </wp:positionH>
                <wp:positionV relativeFrom="paragraph">
                  <wp:posOffset>-31115</wp:posOffset>
                </wp:positionV>
                <wp:extent cx="1247775" cy="457200"/>
                <wp:effectExtent l="0" t="0" r="28575" b="19050"/>
                <wp:wrapNone/>
                <wp:docPr id="6" name="Lưu đồ: Tiến trì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7E94" w14:textId="19913611" w:rsidR="00693FC8" w:rsidRDefault="00500EB3" w:rsidP="00693FC8">
                            <w:pPr>
                              <w:jc w:val="center"/>
                            </w:pPr>
                            <w:proofErr w:type="spellStart"/>
                            <w:r>
                              <w:t>Lái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903BB"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6" o:spid="_x0000_s1027" type="#_x0000_t109" style="position:absolute;left:0;text-align:left;margin-left:162.4pt;margin-top:-2.45pt;width:98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" fillcolor="white [3201]" strokecolor="black [3200]" strokeweight="2pt">
                <v:textbox>
                  <w:txbxContent>
                    <w:p w14:paraId="04847E94" w14:textId="19913611" w:rsidR="00693FC8" w:rsidRDefault="00500EB3" w:rsidP="00693FC8">
                      <w:pPr>
                        <w:jc w:val="center"/>
                      </w:pPr>
                      <w:proofErr w:type="spellStart"/>
                      <w:r>
                        <w:t>Lái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1874E3" w14:textId="53F96B34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4BC2E" wp14:editId="416D7015">
                <wp:simplePos x="0" y="0"/>
                <wp:positionH relativeFrom="column">
                  <wp:posOffset>2548255</wp:posOffset>
                </wp:positionH>
                <wp:positionV relativeFrom="paragraph">
                  <wp:posOffset>138430</wp:posOffset>
                </wp:positionV>
                <wp:extent cx="304800" cy="847725"/>
                <wp:effectExtent l="19050" t="0" r="19050" b="47625"/>
                <wp:wrapNone/>
                <wp:docPr id="10" name="Mũi tên: Xuố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710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10" o:spid="_x0000_s1026" type="#_x0000_t67" style="position:absolute;margin-left:200.65pt;margin-top:10.9pt;width:24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" adj="17717" fillcolor="white [3201]" strokecolor="black [3200]" strokeweight="2pt"/>
            </w:pict>
          </mc:Fallback>
        </mc:AlternateContent>
      </w:r>
    </w:p>
    <w:p w14:paraId="5F5EC03B" w14:textId="22FD5F4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DDE58" wp14:editId="72B153B7">
                <wp:simplePos x="0" y="0"/>
                <wp:positionH relativeFrom="column">
                  <wp:posOffset>4205605</wp:posOffset>
                </wp:positionH>
                <wp:positionV relativeFrom="paragraph">
                  <wp:posOffset>155575</wp:posOffset>
                </wp:positionV>
                <wp:extent cx="1066800" cy="390525"/>
                <wp:effectExtent l="0" t="0" r="19050" b="28575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8B6B2" w14:textId="5F89C37C" w:rsidR="00500EB3" w:rsidRDefault="00500EB3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DDE58" id="Hộp Văn bản 18" o:spid="_x0000_s1028" type="#_x0000_t202" style="position:absolute;left:0;text-align:left;margin-left:331.15pt;margin-top:12.25pt;width:84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" fillcolor="white [3201]" strokeweight=".5pt">
                <v:textbox>
                  <w:txbxContent>
                    <w:p w14:paraId="5D78B6B2" w14:textId="5F89C37C" w:rsidR="00500EB3" w:rsidRDefault="00500EB3"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31D043" w14:textId="5112AFF4" w:rsidR="00693FC8" w:rsidRDefault="00693FC8" w:rsidP="00693FC8">
      <w:pPr>
        <w:rPr>
          <w:sz w:val="24"/>
          <w:szCs w:val="24"/>
        </w:rPr>
      </w:pPr>
    </w:p>
    <w:p w14:paraId="0E7356B5" w14:textId="1A794E10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48013" wp14:editId="49E63E6D">
                <wp:simplePos x="0" y="0"/>
                <wp:positionH relativeFrom="column">
                  <wp:posOffset>-109220</wp:posOffset>
                </wp:positionH>
                <wp:positionV relativeFrom="paragraph">
                  <wp:posOffset>122555</wp:posOffset>
                </wp:positionV>
                <wp:extent cx="981075" cy="371475"/>
                <wp:effectExtent l="0" t="0" r="28575" b="28575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96578" w14:textId="702C78BD" w:rsidR="00500EB3" w:rsidRDefault="00500EB3"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48013" id="Hộp Văn bản 23" o:spid="_x0000_s1029" type="#_x0000_t202" style="position:absolute;left:0;text-align:left;margin-left:-8.6pt;margin-top:9.65pt;width:77.2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" fillcolor="white [3201]" strokeweight=".5pt">
                <v:textbox>
                  <w:txbxContent>
                    <w:p w14:paraId="07696578" w14:textId="702C78BD" w:rsidR="00500EB3" w:rsidRDefault="00500EB3"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2F8F6" wp14:editId="1956AE0E">
                <wp:simplePos x="0" y="0"/>
                <wp:positionH relativeFrom="margin">
                  <wp:posOffset>1605280</wp:posOffset>
                </wp:positionH>
                <wp:positionV relativeFrom="paragraph">
                  <wp:posOffset>141605</wp:posOffset>
                </wp:positionV>
                <wp:extent cx="2028825" cy="809625"/>
                <wp:effectExtent l="0" t="0" r="28575" b="28575"/>
                <wp:wrapNone/>
                <wp:docPr id="7" name="Lưu Đồ: Quyết Địn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4AC8" w14:textId="38A41FC6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2F8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7" o:spid="_x0000_s1030" type="#_x0000_t110" style="position:absolute;left:0;text-align:left;margin-left:126.4pt;margin-top:11.15pt;width:159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" fillcolor="white [3201]" strokecolor="black [3200]" strokeweight="2pt">
                <v:textbox>
                  <w:txbxContent>
                    <w:p w14:paraId="44194AC8" w14:textId="38A41FC6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FD419" w14:textId="5C22605F" w:rsidR="00693FC8" w:rsidRDefault="00693FC8" w:rsidP="00693FC8">
      <w:pPr>
        <w:rPr>
          <w:sz w:val="24"/>
          <w:szCs w:val="24"/>
        </w:rPr>
      </w:pPr>
    </w:p>
    <w:p w14:paraId="2FC7EEF4" w14:textId="6A35F6D9" w:rsidR="00693FC8" w:rsidRDefault="00693FC8" w:rsidP="00693FC8">
      <w:pPr>
        <w:rPr>
          <w:sz w:val="24"/>
          <w:szCs w:val="24"/>
        </w:rPr>
      </w:pPr>
    </w:p>
    <w:p w14:paraId="7EF24938" w14:textId="3204D732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072B3" wp14:editId="34AF26EB">
                <wp:simplePos x="0" y="0"/>
                <wp:positionH relativeFrom="column">
                  <wp:posOffset>1805305</wp:posOffset>
                </wp:positionH>
                <wp:positionV relativeFrom="paragraph">
                  <wp:posOffset>202565</wp:posOffset>
                </wp:positionV>
                <wp:extent cx="695325" cy="323850"/>
                <wp:effectExtent l="0" t="0" r="28575" b="1905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BEE40" w14:textId="7C799940" w:rsidR="00500EB3" w:rsidRDefault="00500EB3"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thấy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72B3" id="Hộp Văn bản 17" o:spid="_x0000_s1031" type="#_x0000_t202" style="position:absolute;left:0;text-align:left;margin-left:142.15pt;margin-top:15.95pt;width:54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" fillcolor="white [3201]" strokeweight=".5pt">
                <v:textbox>
                  <w:txbxContent>
                    <w:p w14:paraId="097BEE40" w14:textId="7C799940" w:rsidR="00500EB3" w:rsidRDefault="00500EB3"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thấy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00AC1" wp14:editId="4463297F">
                <wp:simplePos x="0" y="0"/>
                <wp:positionH relativeFrom="column">
                  <wp:posOffset>2510155</wp:posOffset>
                </wp:positionH>
                <wp:positionV relativeFrom="paragraph">
                  <wp:posOffset>107315</wp:posOffset>
                </wp:positionV>
                <wp:extent cx="276225" cy="485775"/>
                <wp:effectExtent l="19050" t="0" r="28575" b="47625"/>
                <wp:wrapNone/>
                <wp:docPr id="12" name="Mũi tên: Xuố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8EDBB" id="Mũi tên: Xuống 12" o:spid="_x0000_s1026" type="#_x0000_t67" style="position:absolute;margin-left:197.65pt;margin-top:8.45pt;width:21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" adj="15459" fillcolor="white [3201]" strokecolor="black [3200]" strokeweight="2pt"/>
            </w:pict>
          </mc:Fallback>
        </mc:AlternateContent>
      </w:r>
    </w:p>
    <w:p w14:paraId="217DB601" w14:textId="5752B181" w:rsidR="00693FC8" w:rsidRDefault="00693FC8" w:rsidP="00693FC8">
      <w:pPr>
        <w:rPr>
          <w:sz w:val="24"/>
          <w:szCs w:val="24"/>
        </w:rPr>
      </w:pPr>
    </w:p>
    <w:p w14:paraId="65A24D13" w14:textId="5AE8A7E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48599" wp14:editId="27626941">
                <wp:simplePos x="0" y="0"/>
                <wp:positionH relativeFrom="margin">
                  <wp:posOffset>1729106</wp:posOffset>
                </wp:positionH>
                <wp:positionV relativeFrom="paragraph">
                  <wp:posOffset>8255</wp:posOffset>
                </wp:positionV>
                <wp:extent cx="1943100" cy="876300"/>
                <wp:effectExtent l="0" t="0" r="19050" b="19050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E0DD8" w14:textId="7C9966D3" w:rsidR="00693FC8" w:rsidRDefault="00693FC8" w:rsidP="00693FC8"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8599" id="Lưu Đồ: Quyết Định 8" o:spid="_x0000_s1032" type="#_x0000_t110" style="position:absolute;left:0;text-align:left;margin-left:136.15pt;margin-top:.65pt;width:15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" fillcolor="white [3201]" strokecolor="black [3200]" strokeweight="2pt">
                <v:textbox>
                  <w:txbxContent>
                    <w:p w14:paraId="6E9E0DD8" w14:textId="7C9966D3" w:rsidR="00693FC8" w:rsidRDefault="00693FC8" w:rsidP="00693FC8"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C178B" w14:textId="7080074F" w:rsidR="00693FC8" w:rsidRDefault="00693FC8" w:rsidP="00693FC8">
      <w:pPr>
        <w:rPr>
          <w:sz w:val="24"/>
          <w:szCs w:val="24"/>
        </w:rPr>
      </w:pPr>
    </w:p>
    <w:p w14:paraId="7AA55D67" w14:textId="34FD346D" w:rsidR="00693FC8" w:rsidRDefault="00693FC8" w:rsidP="00693FC8">
      <w:pPr>
        <w:rPr>
          <w:sz w:val="24"/>
          <w:szCs w:val="24"/>
        </w:rPr>
      </w:pPr>
    </w:p>
    <w:p w14:paraId="70D104C0" w14:textId="660A4D4E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4A8CA" wp14:editId="171F1143">
                <wp:simplePos x="0" y="0"/>
                <wp:positionH relativeFrom="column">
                  <wp:posOffset>2786379</wp:posOffset>
                </wp:positionH>
                <wp:positionV relativeFrom="paragraph">
                  <wp:posOffset>125730</wp:posOffset>
                </wp:positionV>
                <wp:extent cx="1057275" cy="333375"/>
                <wp:effectExtent l="0" t="0" r="28575" b="2857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B3945" w14:textId="6ABD1770" w:rsidR="00500EB3" w:rsidRDefault="00500EB3"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4A8CA" id="Hộp Văn bản 22" o:spid="_x0000_s1033" type="#_x0000_t202" style="position:absolute;left:0;text-align:left;margin-left:219.4pt;margin-top:9.9pt;width:83.25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" fillcolor="white [3201]" strokeweight=".5pt">
                <v:textbox>
                  <w:txbxContent>
                    <w:p w14:paraId="13BB3945" w14:textId="6ABD1770" w:rsidR="00500EB3" w:rsidRDefault="00500EB3"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trống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4553F" wp14:editId="2A8EB05E">
                <wp:simplePos x="0" y="0"/>
                <wp:positionH relativeFrom="column">
                  <wp:posOffset>2519680</wp:posOffset>
                </wp:positionH>
                <wp:positionV relativeFrom="paragraph">
                  <wp:posOffset>11430</wp:posOffset>
                </wp:positionV>
                <wp:extent cx="314325" cy="685800"/>
                <wp:effectExtent l="19050" t="0" r="28575" b="38100"/>
                <wp:wrapNone/>
                <wp:docPr id="20" name="Mũi tên: Xuố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253A6" id="Mũi tên: Xuống 20" o:spid="_x0000_s1026" type="#_x0000_t67" style="position:absolute;margin-left:198.4pt;margin-top:.9pt;width:24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" adj="16650" fillcolor="white [3201]" strokecolor="black [3200]" strokeweight="2pt"/>
            </w:pict>
          </mc:Fallback>
        </mc:AlternateContent>
      </w:r>
    </w:p>
    <w:p w14:paraId="07FD6D65" w14:textId="205A74CA" w:rsidR="00693FC8" w:rsidRDefault="00693FC8" w:rsidP="00693FC8">
      <w:pPr>
        <w:rPr>
          <w:sz w:val="24"/>
          <w:szCs w:val="24"/>
        </w:rPr>
      </w:pPr>
    </w:p>
    <w:p w14:paraId="493F2C98" w14:textId="634DAACD" w:rsidR="00693FC8" w:rsidRDefault="00500EB3" w:rsidP="00693FC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E5E34" wp14:editId="4CF2A4ED">
                <wp:simplePos x="0" y="0"/>
                <wp:positionH relativeFrom="column">
                  <wp:posOffset>1786255</wp:posOffset>
                </wp:positionH>
                <wp:positionV relativeFrom="paragraph">
                  <wp:posOffset>102870</wp:posOffset>
                </wp:positionV>
                <wp:extent cx="1666875" cy="600075"/>
                <wp:effectExtent l="0" t="0" r="28575" b="2857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2264" w14:textId="6060628D" w:rsidR="00500EB3" w:rsidRDefault="00500EB3" w:rsidP="00500EB3">
                            <w:pPr>
                              <w:jc w:val="center"/>
                            </w:pPr>
                            <w:proofErr w:type="spellStart"/>
                            <w:r>
                              <w:t>Đỗ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E5E34" id="Hình chữ nhật 19" o:spid="_x0000_s1034" style="position:absolute;left:0;text-align:left;margin-left:140.65pt;margin-top:8.1pt;width:131.2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" fillcolor="white [3201]" strokecolor="black [3200]" strokeweight="2pt">
                <v:textbox>
                  <w:txbxContent>
                    <w:p w14:paraId="152A2264" w14:textId="6060628D" w:rsidR="00500EB3" w:rsidRDefault="00500EB3" w:rsidP="00500EB3">
                      <w:pPr>
                        <w:jc w:val="center"/>
                      </w:pPr>
                      <w:proofErr w:type="spellStart"/>
                      <w:r>
                        <w:t>Đỗ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9829ECF" w14:textId="51B832D7" w:rsidR="00500EB3" w:rsidRDefault="00500EB3" w:rsidP="00693FC8">
      <w:pPr>
        <w:rPr>
          <w:sz w:val="24"/>
          <w:szCs w:val="24"/>
        </w:rPr>
      </w:pPr>
    </w:p>
    <w:p w14:paraId="22833893" w14:textId="4A4FBEC0" w:rsidR="00500EB3" w:rsidRDefault="00500EB3" w:rsidP="00693FC8">
      <w:pPr>
        <w:rPr>
          <w:sz w:val="24"/>
          <w:szCs w:val="24"/>
        </w:rPr>
      </w:pPr>
    </w:p>
    <w:p w14:paraId="7055B0FA" w14:textId="7ED129E5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39412B01" w14:textId="29448FF7" w:rsid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</w:p>
    <w:p w14:paraId="4653B465" w14:textId="1927CBED" w:rsidR="00500EB3" w:rsidRPr="00500EB3" w:rsidRDefault="00500EB3" w:rsidP="00500EB3">
      <w:pPr>
        <w:pStyle w:val="oancuaDanhsach"/>
        <w:numPr>
          <w:ilvl w:val="0"/>
          <w:numId w:val="3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phút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.</w:t>
      </w:r>
    </w:p>
    <w:p w14:paraId="7188314F" w14:textId="6CABACFC" w:rsidR="00947316" w:rsidRDefault="00947316" w:rsidP="00A9178E">
      <w:pPr>
        <w:pStyle w:val="u2"/>
      </w:pPr>
      <w:bookmarkStart w:id="8" w:name="_Toc527975133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bookmarkStart w:id="9" w:name="_GoBack"/>
      <w:bookmarkEnd w:id="9"/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1118375C" w14:textId="6E011199" w:rsidR="00F3362F" w:rsidRPr="00947316" w:rsidRDefault="00F3362F" w:rsidP="00A9178E">
      <w:pPr>
        <w:pStyle w:val="u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u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u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u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u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u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u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u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u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u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u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5923C" w14:textId="77777777" w:rsidR="00AC4160" w:rsidRDefault="00AC4160">
      <w:r>
        <w:separator/>
      </w:r>
    </w:p>
    <w:p w14:paraId="33C7BCB3" w14:textId="77777777" w:rsidR="00AC4160" w:rsidRDefault="00AC4160"/>
  </w:endnote>
  <w:endnote w:type="continuationSeparator" w:id="0">
    <w:p w14:paraId="395D20C2" w14:textId="77777777" w:rsidR="00AC4160" w:rsidRDefault="00AC4160">
      <w:r>
        <w:continuationSeparator/>
      </w:r>
    </w:p>
    <w:p w14:paraId="44BE87D2" w14:textId="77777777" w:rsidR="00AC4160" w:rsidRDefault="00AC41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295FF" w14:textId="77777777" w:rsidR="00AC4160" w:rsidRDefault="00AC4160">
      <w:r>
        <w:separator/>
      </w:r>
    </w:p>
    <w:p w14:paraId="48813140" w14:textId="77777777" w:rsidR="00AC4160" w:rsidRDefault="00AC4160"/>
  </w:footnote>
  <w:footnote w:type="continuationSeparator" w:id="0">
    <w:p w14:paraId="25FE39FE" w14:textId="77777777" w:rsidR="00AC4160" w:rsidRDefault="00AC4160">
      <w:r>
        <w:continuationSeparator/>
      </w:r>
    </w:p>
    <w:p w14:paraId="25039260" w14:textId="77777777" w:rsidR="00AC4160" w:rsidRDefault="00AC41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B74599A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E4E04F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4BDEB6C" w:rsidR="00D51159" w:rsidRPr="00D51159" w:rsidRDefault="008E6325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 wp14:anchorId="24FD6694" wp14:editId="33D0D8C5">
                                <wp:extent cx="800100" cy="291465"/>
                                <wp:effectExtent l="0" t="0" r="0" b="0"/>
                                <wp:docPr id="5" name="Hình ảnh 5" descr="Ảnh có chứa mẫu họa&#10;&#10;Mô tả được tạo với mức tin cậy c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ogo_company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010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5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24BDEB6C" w:rsidR="00D51159" w:rsidRPr="00D51159" w:rsidRDefault="008E6325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 wp14:anchorId="24FD6694" wp14:editId="33D0D8C5">
                          <wp:extent cx="800100" cy="291465"/>
                          <wp:effectExtent l="0" t="0" r="0" b="0"/>
                          <wp:docPr id="5" name="Hình ảnh 5" descr="Ảnh có chứa mẫu họa&#10;&#10;Mô tả được tạo với mức tin cậy c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logo_company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010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6325">
      <w:rPr>
        <w:i/>
        <w:color w:val="C00000"/>
        <w:lang w:eastAsia="ar-SA" w:bidi="ar-SA"/>
      </w:rPr>
      <w:t>PAKME</w:t>
    </w:r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5D44053"/>
    <w:multiLevelType w:val="hybridMultilevel"/>
    <w:tmpl w:val="29563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37B1B39"/>
    <w:multiLevelType w:val="hybridMultilevel"/>
    <w:tmpl w:val="10E47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05BEB"/>
    <w:multiLevelType w:val="hybridMultilevel"/>
    <w:tmpl w:val="EF2E6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A1910"/>
    <w:multiLevelType w:val="hybridMultilevel"/>
    <w:tmpl w:val="6930A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44273D5"/>
    <w:multiLevelType w:val="hybridMultilevel"/>
    <w:tmpl w:val="0DDCF002"/>
    <w:lvl w:ilvl="0" w:tplc="9FDAF95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7" w15:restartNumberingAfterBreak="0">
    <w:nsid w:val="79A46B55"/>
    <w:multiLevelType w:val="hybridMultilevel"/>
    <w:tmpl w:val="A5065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20D19"/>
    <w:multiLevelType w:val="hybridMultilevel"/>
    <w:tmpl w:val="4A5C1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6"/>
  </w:num>
  <w:num w:numId="21">
    <w:abstractNumId w:val="35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4"/>
  </w:num>
  <w:num w:numId="28">
    <w:abstractNumId w:val="28"/>
  </w:num>
  <w:num w:numId="29">
    <w:abstractNumId w:val="20"/>
  </w:num>
  <w:num w:numId="30">
    <w:abstractNumId w:val="18"/>
  </w:num>
  <w:num w:numId="31">
    <w:abstractNumId w:val="32"/>
  </w:num>
  <w:num w:numId="32">
    <w:abstractNumId w:val="25"/>
  </w:num>
  <w:num w:numId="33">
    <w:abstractNumId w:val="38"/>
  </w:num>
  <w:num w:numId="34">
    <w:abstractNumId w:val="37"/>
  </w:num>
  <w:num w:numId="35">
    <w:abstractNumId w:val="27"/>
  </w:num>
  <w:num w:numId="36">
    <w:abstractNumId w:val="30"/>
  </w:num>
  <w:num w:numId="37">
    <w:abstractNumId w:val="33"/>
  </w:num>
  <w:num w:numId="38">
    <w:abstractNumId w:val="3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57376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3B01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2CDC"/>
    <w:rsid w:val="003569B7"/>
    <w:rsid w:val="003574D5"/>
    <w:rsid w:val="003604BD"/>
    <w:rsid w:val="00372858"/>
    <w:rsid w:val="003744E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81AF0"/>
    <w:rsid w:val="00495E5D"/>
    <w:rsid w:val="004A1B61"/>
    <w:rsid w:val="004A422B"/>
    <w:rsid w:val="004A61CF"/>
    <w:rsid w:val="004A6C7A"/>
    <w:rsid w:val="004A7F93"/>
    <w:rsid w:val="004B1258"/>
    <w:rsid w:val="004B2711"/>
    <w:rsid w:val="004B3762"/>
    <w:rsid w:val="004B6957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0EB3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5609"/>
    <w:rsid w:val="00564F32"/>
    <w:rsid w:val="005774E1"/>
    <w:rsid w:val="0058075C"/>
    <w:rsid w:val="00581E2C"/>
    <w:rsid w:val="00587AEE"/>
    <w:rsid w:val="0059161C"/>
    <w:rsid w:val="005955A9"/>
    <w:rsid w:val="005971FC"/>
    <w:rsid w:val="005A1EE6"/>
    <w:rsid w:val="005A2078"/>
    <w:rsid w:val="005C0A6A"/>
    <w:rsid w:val="005C283D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3FC8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632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3C2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1436"/>
    <w:rsid w:val="009E4DA9"/>
    <w:rsid w:val="009E7506"/>
    <w:rsid w:val="009F1174"/>
    <w:rsid w:val="009F16BF"/>
    <w:rsid w:val="009F425C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160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96285"/>
    <w:rsid w:val="00CA2483"/>
    <w:rsid w:val="00CA4B97"/>
    <w:rsid w:val="00CA4C77"/>
    <w:rsid w:val="00CB05D6"/>
    <w:rsid w:val="00CB3E7C"/>
    <w:rsid w:val="00CB4C67"/>
    <w:rsid w:val="00CB669E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1E7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318F5-07AE-4BEF-BD54-E2F17DFC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864</Words>
  <Characters>4927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5780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Maru</cp:lastModifiedBy>
  <cp:revision>12</cp:revision>
  <cp:lastPrinted>2008-03-13T11:02:00Z</cp:lastPrinted>
  <dcterms:created xsi:type="dcterms:W3CDTF">2018-12-16T18:26:00Z</dcterms:created>
  <dcterms:modified xsi:type="dcterms:W3CDTF">2018-12-16T19:47:00Z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